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94D4" w14:textId="01FF6E57" w:rsidR="00AD1D4B" w:rsidRDefault="00036C0D" w:rsidP="00327027">
      <w:pPr>
        <w:rPr>
          <w:b/>
          <w:sz w:val="28"/>
          <w:szCs w:val="28"/>
        </w:rPr>
      </w:pPr>
      <w:r>
        <w:rPr>
          <w:b/>
          <w:sz w:val="28"/>
          <w:szCs w:val="28"/>
        </w:rPr>
        <w:t>EXP NO:2</w:t>
      </w:r>
    </w:p>
    <w:p w14:paraId="7EE18B4A" w14:textId="47E02D2E" w:rsidR="00036C0D" w:rsidRDefault="00036C0D" w:rsidP="00327027">
      <w:pPr>
        <w:rPr>
          <w:b/>
          <w:sz w:val="28"/>
          <w:szCs w:val="28"/>
        </w:rPr>
      </w:pPr>
      <w:r>
        <w:rPr>
          <w:b/>
          <w:sz w:val="28"/>
          <w:szCs w:val="28"/>
        </w:rPr>
        <w:t>DATE : 31/7/24</w:t>
      </w:r>
    </w:p>
    <w:p w14:paraId="6575FCFB" w14:textId="77777777" w:rsidR="00036C0D" w:rsidRDefault="00036C0D" w:rsidP="00327027">
      <w:pPr>
        <w:rPr>
          <w:b/>
          <w:sz w:val="28"/>
          <w:szCs w:val="28"/>
        </w:rPr>
      </w:pPr>
    </w:p>
    <w:p w14:paraId="36E7E2F9" w14:textId="7C1B0230" w:rsidR="00114A42" w:rsidRPr="00327027" w:rsidRDefault="00327027" w:rsidP="00327027">
      <w:pPr>
        <w:rPr>
          <w:b/>
          <w:sz w:val="28"/>
          <w:szCs w:val="28"/>
          <w:u w:val="single"/>
        </w:rPr>
      </w:pPr>
      <w:r>
        <w:rPr>
          <w:b/>
          <w:sz w:val="28"/>
          <w:szCs w:val="28"/>
        </w:rPr>
        <w:t xml:space="preserve"> </w:t>
      </w:r>
      <w:r w:rsidR="00EB28AD">
        <w:rPr>
          <w:b/>
          <w:sz w:val="28"/>
          <w:szCs w:val="28"/>
        </w:rPr>
        <w:t xml:space="preserve">   </w:t>
      </w:r>
      <w:r w:rsidR="00144E87" w:rsidRPr="00327027">
        <w:rPr>
          <w:b/>
          <w:sz w:val="28"/>
          <w:szCs w:val="28"/>
          <w:u w:val="single"/>
        </w:rPr>
        <w:t>ASSIGNMENT</w:t>
      </w:r>
      <w:r w:rsidRPr="00327027">
        <w:rPr>
          <w:b/>
          <w:sz w:val="28"/>
          <w:szCs w:val="28"/>
          <w:u w:val="single"/>
        </w:rPr>
        <w:t xml:space="preserve">  </w:t>
      </w:r>
      <w:r w:rsidR="00144E87" w:rsidRPr="00327027">
        <w:rPr>
          <w:b/>
          <w:sz w:val="28"/>
          <w:szCs w:val="28"/>
          <w:u w:val="single"/>
        </w:rPr>
        <w:t>OF IP ADDRES</w:t>
      </w:r>
      <w:r w:rsidR="00036C0D">
        <w:rPr>
          <w:b/>
          <w:sz w:val="28"/>
          <w:szCs w:val="28"/>
          <w:u w:val="single"/>
        </w:rPr>
        <w:t>S</w:t>
      </w:r>
      <w:r w:rsidR="00144E87" w:rsidRPr="00327027">
        <w:rPr>
          <w:b/>
          <w:sz w:val="28"/>
          <w:szCs w:val="28"/>
          <w:u w:val="single"/>
        </w:rPr>
        <w:t xml:space="preserve">  MANUALLY </w:t>
      </w:r>
      <w:r w:rsidRPr="00327027">
        <w:rPr>
          <w:b/>
          <w:sz w:val="28"/>
          <w:szCs w:val="28"/>
          <w:u w:val="single"/>
        </w:rPr>
        <w:t xml:space="preserve"> TO </w:t>
      </w:r>
      <w:r>
        <w:rPr>
          <w:b/>
          <w:sz w:val="28"/>
          <w:szCs w:val="28"/>
          <w:u w:val="single"/>
        </w:rPr>
        <w:t xml:space="preserve"> COMPUTERS</w:t>
      </w:r>
    </w:p>
    <w:p w14:paraId="4D09C350" w14:textId="77777777" w:rsidR="00327027" w:rsidRDefault="00327027" w:rsidP="00327027">
      <w:pPr>
        <w:spacing w:line="200" w:lineRule="exact"/>
      </w:pPr>
      <w:r>
        <w:t xml:space="preserve">                              </w:t>
      </w:r>
      <w:r w:rsidR="00144E87">
        <w:t xml:space="preserve">  </w:t>
      </w:r>
    </w:p>
    <w:p w14:paraId="51218E05" w14:textId="77777777" w:rsidR="00327027" w:rsidRDefault="00327027" w:rsidP="00327027">
      <w:pPr>
        <w:spacing w:line="200" w:lineRule="exact"/>
      </w:pPr>
    </w:p>
    <w:p w14:paraId="289A5732" w14:textId="77777777" w:rsidR="00327027" w:rsidRDefault="00327027">
      <w:pPr>
        <w:spacing w:line="248" w:lineRule="auto"/>
        <w:ind w:left="116" w:right="574" w:hanging="10"/>
        <w:rPr>
          <w:rFonts w:eastAsia="Arial"/>
          <w:b/>
          <w:w w:val="99"/>
          <w:sz w:val="28"/>
          <w:szCs w:val="28"/>
          <w:u w:val="single"/>
        </w:rPr>
      </w:pPr>
      <w:r>
        <w:rPr>
          <w:rFonts w:eastAsia="Arial"/>
          <w:b/>
          <w:w w:val="99"/>
          <w:sz w:val="28"/>
          <w:szCs w:val="28"/>
          <w:u w:val="single"/>
        </w:rPr>
        <w:t>AIM:</w:t>
      </w:r>
    </w:p>
    <w:p w14:paraId="75E91296" w14:textId="59E45B95" w:rsidR="00114A42" w:rsidRPr="00EB28AD" w:rsidRDefault="00D70666">
      <w:pPr>
        <w:spacing w:line="248" w:lineRule="auto"/>
        <w:ind w:left="116" w:right="574" w:hanging="10"/>
        <w:rPr>
          <w:rFonts w:ascii="Arial" w:eastAsia="Arial" w:hAnsi="Arial" w:cs="Arial"/>
          <w:sz w:val="28"/>
          <w:szCs w:val="28"/>
        </w:rPr>
      </w:pP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configure</w:t>
      </w:r>
      <w:r w:rsidRPr="00EB28AD">
        <w:rPr>
          <w:rFonts w:eastAsia="Arial"/>
          <w:sz w:val="28"/>
          <w:szCs w:val="28"/>
        </w:rPr>
        <w:t xml:space="preserve"> </w:t>
      </w:r>
      <w:r w:rsidRPr="00EB28AD">
        <w:rPr>
          <w:rFonts w:eastAsia="Arial"/>
          <w:w w:val="99"/>
          <w:sz w:val="28"/>
          <w:szCs w:val="28"/>
        </w:rPr>
        <w:t>your</w:t>
      </w:r>
      <w:r w:rsidRPr="00EB28AD">
        <w:rPr>
          <w:rFonts w:eastAsia="Arial"/>
          <w:sz w:val="28"/>
          <w:szCs w:val="28"/>
        </w:rPr>
        <w:t xml:space="preserve"> </w:t>
      </w:r>
      <w:r w:rsidRPr="00EB28AD">
        <w:rPr>
          <w:rFonts w:eastAsia="Arial"/>
          <w:w w:val="99"/>
          <w:sz w:val="28"/>
          <w:szCs w:val="28"/>
        </w:rPr>
        <w:t>System</w:t>
      </w:r>
      <w:r w:rsidRPr="00EB28AD">
        <w:rPr>
          <w:rFonts w:eastAsia="Arial"/>
          <w:sz w:val="28"/>
          <w:szCs w:val="28"/>
        </w:rPr>
        <w:t xml:space="preserve"> </w:t>
      </w:r>
      <w:r w:rsidRPr="00EB28AD">
        <w:rPr>
          <w:rFonts w:eastAsia="Arial"/>
          <w:w w:val="99"/>
          <w:sz w:val="28"/>
          <w:szCs w:val="28"/>
        </w:rPr>
        <w:t>and</w:t>
      </w:r>
      <w:r w:rsidRPr="00EB28AD">
        <w:rPr>
          <w:rFonts w:eastAsia="Arial"/>
          <w:sz w:val="28"/>
          <w:szCs w:val="28"/>
        </w:rPr>
        <w:t xml:space="preserve"> </w:t>
      </w:r>
      <w:r w:rsidRPr="00EB28AD">
        <w:rPr>
          <w:rFonts w:eastAsia="Arial"/>
          <w:w w:val="99"/>
          <w:sz w:val="28"/>
          <w:szCs w:val="28"/>
        </w:rPr>
        <w:t>assign an</w:t>
      </w:r>
      <w:r w:rsidRPr="00EB28AD">
        <w:rPr>
          <w:rFonts w:eastAsia="Arial"/>
          <w:sz w:val="28"/>
          <w:szCs w:val="28"/>
        </w:rPr>
        <w:t xml:space="preserve"> </w:t>
      </w:r>
      <w:r w:rsidRPr="00EB28AD">
        <w:rPr>
          <w:rFonts w:eastAsia="Arial"/>
          <w:w w:val="99"/>
          <w:sz w:val="28"/>
          <w:szCs w:val="28"/>
        </w:rPr>
        <w:t>IP</w:t>
      </w:r>
      <w:r w:rsidRPr="00EB28AD">
        <w:rPr>
          <w:rFonts w:eastAsia="Arial"/>
          <w:sz w:val="28"/>
          <w:szCs w:val="28"/>
        </w:rPr>
        <w:t xml:space="preserve"> </w:t>
      </w:r>
      <w:r w:rsidRPr="00EB28AD">
        <w:rPr>
          <w:rFonts w:eastAsia="Arial"/>
          <w:w w:val="99"/>
          <w:sz w:val="28"/>
          <w:szCs w:val="28"/>
        </w:rPr>
        <w:t>address</w:t>
      </w:r>
      <w:r w:rsidRPr="00EB28AD">
        <w:rPr>
          <w:rFonts w:eastAsia="Arial"/>
          <w:sz w:val="28"/>
          <w:szCs w:val="28"/>
        </w:rPr>
        <w:t xml:space="preserve"> </w:t>
      </w: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the</w:t>
      </w:r>
      <w:r w:rsidRPr="00EB28AD">
        <w:rPr>
          <w:rFonts w:ascii="Arial" w:eastAsia="Arial" w:hAnsi="Arial" w:cs="Arial"/>
          <w:b/>
          <w:sz w:val="28"/>
          <w:szCs w:val="28"/>
        </w:rPr>
        <w:t xml:space="preserve"> </w:t>
      </w:r>
    </w:p>
    <w:p w14:paraId="097B0466" w14:textId="77777777" w:rsidR="00114A42" w:rsidRPr="00EB28AD" w:rsidRDefault="00D70666">
      <w:pPr>
        <w:spacing w:before="32"/>
        <w:ind w:left="466"/>
        <w:rPr>
          <w:rFonts w:eastAsia="Arial"/>
          <w:sz w:val="24"/>
          <w:szCs w:val="24"/>
        </w:rPr>
      </w:pPr>
      <w:r w:rsidRPr="00EB28AD">
        <w:rPr>
          <w:rFonts w:eastAsia="Arial"/>
          <w:sz w:val="24"/>
          <w:szCs w:val="24"/>
        </w:rPr>
        <w:t>1.  On your PC, navigate to the Ethernet network settings dialog.</w:t>
      </w:r>
    </w:p>
    <w:p w14:paraId="4F6472ED" w14:textId="77777777" w:rsidR="00114A42" w:rsidRPr="00EB28AD" w:rsidRDefault="00D70666">
      <w:pPr>
        <w:spacing w:before="17"/>
        <w:ind w:left="466"/>
        <w:rPr>
          <w:rFonts w:eastAsia="Arial"/>
          <w:sz w:val="24"/>
          <w:szCs w:val="24"/>
        </w:rPr>
      </w:pPr>
      <w:r w:rsidRPr="00EB28AD">
        <w:rPr>
          <w:rFonts w:eastAsia="Arial"/>
          <w:sz w:val="24"/>
          <w:szCs w:val="24"/>
        </w:rPr>
        <w:t xml:space="preserve">2.  Click the </w:t>
      </w:r>
      <w:r w:rsidRPr="00EB28AD">
        <w:rPr>
          <w:rFonts w:eastAsia="Arial"/>
          <w:b/>
          <w:sz w:val="24"/>
          <w:szCs w:val="24"/>
        </w:rPr>
        <w:t xml:space="preserve">Internet Protocol Version 4 (TCP/IPv4) </w:t>
      </w:r>
      <w:r w:rsidRPr="00EB28AD">
        <w:rPr>
          <w:rFonts w:eastAsia="Arial"/>
          <w:sz w:val="24"/>
          <w:szCs w:val="24"/>
        </w:rPr>
        <w:t>parameter.</w:t>
      </w:r>
    </w:p>
    <w:p w14:paraId="5B99DEF0" w14:textId="77777777" w:rsidR="00114A42" w:rsidRPr="00EB28AD" w:rsidRDefault="00114A42">
      <w:pPr>
        <w:spacing w:before="4" w:line="100" w:lineRule="exact"/>
        <w:rPr>
          <w:sz w:val="24"/>
          <w:szCs w:val="24"/>
        </w:rPr>
      </w:pPr>
    </w:p>
    <w:p w14:paraId="390A8C28" w14:textId="77777777" w:rsidR="00114A42" w:rsidRPr="00EB28AD" w:rsidRDefault="00114A42">
      <w:pPr>
        <w:spacing w:line="200" w:lineRule="exact"/>
        <w:rPr>
          <w:sz w:val="24"/>
          <w:szCs w:val="24"/>
        </w:rPr>
      </w:pPr>
    </w:p>
    <w:p w14:paraId="64AFB4BE" w14:textId="77777777" w:rsidR="00114A42" w:rsidRPr="00EB28AD" w:rsidRDefault="00D70666">
      <w:pPr>
        <w:ind w:left="466"/>
        <w:rPr>
          <w:rFonts w:eastAsia="Arial"/>
          <w:sz w:val="24"/>
          <w:szCs w:val="24"/>
        </w:rPr>
      </w:pPr>
      <w:r w:rsidRPr="00EB28AD">
        <w:rPr>
          <w:rFonts w:eastAsia="Arial"/>
          <w:sz w:val="24"/>
          <w:szCs w:val="24"/>
        </w:rPr>
        <w:t xml:space="preserve">3.  Click </w:t>
      </w:r>
      <w:r w:rsidRPr="00EB28AD">
        <w:rPr>
          <w:rFonts w:eastAsia="Arial"/>
          <w:b/>
          <w:sz w:val="24"/>
          <w:szCs w:val="24"/>
        </w:rPr>
        <w:t>Properties</w:t>
      </w:r>
      <w:r w:rsidRPr="00EB28AD">
        <w:rPr>
          <w:rFonts w:eastAsia="Arial"/>
          <w:sz w:val="24"/>
          <w:szCs w:val="24"/>
        </w:rPr>
        <w:t xml:space="preserve">. The </w:t>
      </w:r>
      <w:r w:rsidRPr="00EB28AD">
        <w:rPr>
          <w:rFonts w:eastAsia="Arial"/>
          <w:b/>
          <w:sz w:val="24"/>
          <w:szCs w:val="24"/>
        </w:rPr>
        <w:t>Internet Protocol Version 4 (TCP/IPv4) Properties</w:t>
      </w:r>
    </w:p>
    <w:p w14:paraId="43B5D189" w14:textId="77777777" w:rsidR="00114A42" w:rsidRPr="00EB28AD" w:rsidRDefault="00D70666">
      <w:pPr>
        <w:spacing w:before="9"/>
        <w:ind w:left="826" w:right="7015"/>
        <w:jc w:val="both"/>
        <w:rPr>
          <w:rFonts w:eastAsia="Arial"/>
          <w:sz w:val="24"/>
          <w:szCs w:val="24"/>
        </w:rPr>
      </w:pPr>
      <w:r w:rsidRPr="00EB28AD">
        <w:rPr>
          <w:rFonts w:eastAsia="Arial"/>
          <w:sz w:val="24"/>
          <w:szCs w:val="24"/>
        </w:rPr>
        <w:t>dialog appears.</w:t>
      </w:r>
    </w:p>
    <w:p w14:paraId="31345FEB" w14:textId="77777777" w:rsidR="00114A42" w:rsidRPr="00EB28AD" w:rsidRDefault="00D70666">
      <w:pPr>
        <w:spacing w:before="17"/>
        <w:ind w:left="466"/>
        <w:rPr>
          <w:rFonts w:eastAsia="Arial"/>
          <w:sz w:val="24"/>
          <w:szCs w:val="24"/>
        </w:rPr>
      </w:pPr>
      <w:r w:rsidRPr="00EB28AD">
        <w:rPr>
          <w:rFonts w:eastAsia="Arial"/>
          <w:sz w:val="24"/>
          <w:szCs w:val="24"/>
        </w:rPr>
        <w:t xml:space="preserve">4.  Select </w:t>
      </w:r>
      <w:r w:rsidRPr="00EB28AD">
        <w:rPr>
          <w:rFonts w:eastAsia="Arial"/>
          <w:b/>
          <w:sz w:val="24"/>
          <w:szCs w:val="24"/>
        </w:rPr>
        <w:t>Use the following IP address</w:t>
      </w:r>
      <w:r w:rsidRPr="00EB28AD">
        <w:rPr>
          <w:rFonts w:eastAsia="Arial"/>
          <w:sz w:val="24"/>
          <w:szCs w:val="24"/>
        </w:rPr>
        <w:t>.</w:t>
      </w:r>
    </w:p>
    <w:p w14:paraId="41508A78" w14:textId="77777777" w:rsidR="00114A42" w:rsidRPr="00EB28AD" w:rsidRDefault="00D70666">
      <w:pPr>
        <w:spacing w:before="17" w:line="250" w:lineRule="auto"/>
        <w:ind w:left="850" w:right="170" w:hanging="10"/>
        <w:jc w:val="both"/>
        <w:rPr>
          <w:rFonts w:eastAsia="Arial"/>
          <w:sz w:val="24"/>
          <w:szCs w:val="24"/>
        </w:rPr>
      </w:pPr>
      <w:r w:rsidRPr="00EB28AD">
        <w:rPr>
          <w:rFonts w:eastAsia="Arial"/>
          <w:b/>
          <w:color w:val="84C360"/>
          <w:sz w:val="24"/>
          <w:szCs w:val="24"/>
        </w:rPr>
        <w:t xml:space="preserve">Note </w:t>
      </w:r>
      <w:r w:rsidRPr="00EB28AD">
        <w:rPr>
          <w:rFonts w:eastAsia="Arial"/>
          <w:b/>
          <w:color w:val="000000"/>
          <w:sz w:val="24"/>
          <w:szCs w:val="24"/>
        </w:rPr>
        <w:t>IMPORTANT</w:t>
      </w:r>
      <w:r w:rsidRPr="00EB28AD">
        <w:rPr>
          <w:rFonts w:eastAsia="Arial"/>
          <w:color w:val="000000"/>
          <w:sz w:val="24"/>
          <w:szCs w:val="24"/>
        </w:rPr>
        <w:t xml:space="preserve">: Make note of the current IP address entries for </w:t>
      </w:r>
      <w:r w:rsidRPr="00EB28AD">
        <w:rPr>
          <w:rFonts w:eastAsia="Arial"/>
          <w:b/>
          <w:color w:val="000000"/>
          <w:sz w:val="24"/>
          <w:szCs w:val="24"/>
        </w:rPr>
        <w:t>IP address</w:t>
      </w:r>
      <w:r w:rsidRPr="00EB28AD">
        <w:rPr>
          <w:rFonts w:eastAsia="Arial"/>
          <w:color w:val="000000"/>
          <w:sz w:val="24"/>
          <w:szCs w:val="24"/>
        </w:rPr>
        <w:t xml:space="preserve">, </w:t>
      </w:r>
      <w:r w:rsidRPr="00EB28AD">
        <w:rPr>
          <w:rFonts w:eastAsia="Arial"/>
          <w:b/>
          <w:color w:val="000000"/>
          <w:sz w:val="24"/>
          <w:szCs w:val="24"/>
        </w:rPr>
        <w:t>Subnet mask</w:t>
      </w:r>
      <w:r w:rsidRPr="00EB28AD">
        <w:rPr>
          <w:rFonts w:eastAsia="Arial"/>
          <w:color w:val="000000"/>
          <w:sz w:val="24"/>
          <w:szCs w:val="24"/>
        </w:rPr>
        <w:t xml:space="preserve">, and </w:t>
      </w:r>
      <w:r w:rsidRPr="00EB28AD">
        <w:rPr>
          <w:rFonts w:eastAsia="Arial"/>
          <w:b/>
          <w:color w:val="000000"/>
          <w:sz w:val="24"/>
          <w:szCs w:val="24"/>
        </w:rPr>
        <w:t>Default gateway</w:t>
      </w:r>
      <w:r w:rsidRPr="00EB28AD">
        <w:rPr>
          <w:rFonts w:eastAsia="Arial"/>
          <w:color w:val="000000"/>
          <w:sz w:val="24"/>
          <w:szCs w:val="24"/>
        </w:rPr>
        <w:t>. You will need this information to complete the final step of the process.</w:t>
      </w:r>
    </w:p>
    <w:p w14:paraId="49DCFE1A" w14:textId="77777777" w:rsidR="00114A42" w:rsidRPr="00EB28AD" w:rsidRDefault="00D70666">
      <w:pPr>
        <w:spacing w:before="5"/>
        <w:ind w:left="466"/>
        <w:rPr>
          <w:rFonts w:eastAsia="Arial"/>
          <w:sz w:val="24"/>
          <w:szCs w:val="24"/>
        </w:rPr>
      </w:pPr>
      <w:r w:rsidRPr="00EB28AD">
        <w:rPr>
          <w:rFonts w:eastAsia="Arial"/>
          <w:sz w:val="24"/>
          <w:szCs w:val="24"/>
        </w:rPr>
        <w:t>5.  Configure with the following details:</w:t>
      </w:r>
    </w:p>
    <w:p w14:paraId="3E0D037D" w14:textId="77777777" w:rsidR="00114A42" w:rsidRPr="00EB28AD" w:rsidRDefault="00D70666">
      <w:pPr>
        <w:spacing w:before="17"/>
        <w:ind w:left="1200"/>
        <w:rPr>
          <w:rFonts w:eastAsia="Arial"/>
          <w:sz w:val="24"/>
          <w:szCs w:val="24"/>
        </w:rPr>
      </w:pPr>
      <w:r w:rsidRPr="00EB28AD">
        <w:rPr>
          <w:rFonts w:eastAsia="Arial"/>
          <w:sz w:val="24"/>
          <w:szCs w:val="24"/>
        </w:rPr>
        <w:t xml:space="preserve">a.  </w:t>
      </w:r>
      <w:r w:rsidRPr="00EB28AD">
        <w:rPr>
          <w:rFonts w:eastAsia="Arial"/>
          <w:b/>
          <w:sz w:val="24"/>
          <w:szCs w:val="24"/>
        </w:rPr>
        <w:t xml:space="preserve">IP address </w:t>
      </w:r>
      <w:r w:rsidR="00144E87">
        <w:rPr>
          <w:rFonts w:eastAsia="Arial"/>
          <w:sz w:val="24"/>
          <w:szCs w:val="24"/>
        </w:rPr>
        <w:t>for PC: 172.24.24.149</w:t>
      </w:r>
    </w:p>
    <w:p w14:paraId="144B964C" w14:textId="77777777" w:rsidR="00114A42" w:rsidRPr="00EB28AD" w:rsidRDefault="00D70666" w:rsidP="00144E87">
      <w:pPr>
        <w:spacing w:before="14"/>
        <w:ind w:left="1162" w:right="5443"/>
        <w:rPr>
          <w:rFonts w:eastAsia="Arial"/>
          <w:sz w:val="24"/>
          <w:szCs w:val="24"/>
        </w:rPr>
      </w:pPr>
      <w:r w:rsidRPr="00EB28AD">
        <w:rPr>
          <w:rFonts w:eastAsia="Arial"/>
          <w:sz w:val="24"/>
          <w:szCs w:val="24"/>
        </w:rPr>
        <w:t xml:space="preserve">b.  </w:t>
      </w:r>
      <w:r w:rsidRPr="00EB28AD">
        <w:rPr>
          <w:rFonts w:eastAsia="Arial"/>
          <w:b/>
          <w:sz w:val="24"/>
          <w:szCs w:val="24"/>
        </w:rPr>
        <w:t>Subnet</w:t>
      </w:r>
      <w:r w:rsidR="00144E87">
        <w:rPr>
          <w:rFonts w:eastAsia="Arial"/>
          <w:sz w:val="24"/>
          <w:szCs w:val="24"/>
        </w:rPr>
        <w:t>: 255.255.252</w:t>
      </w:r>
      <w:r w:rsidRPr="00EB28AD">
        <w:rPr>
          <w:rFonts w:eastAsia="Arial"/>
          <w:sz w:val="24"/>
          <w:szCs w:val="24"/>
        </w:rPr>
        <w:t>.0</w:t>
      </w:r>
    </w:p>
    <w:p w14:paraId="32D1AAD1" w14:textId="77777777" w:rsidR="00114A42" w:rsidRPr="00EB28AD" w:rsidRDefault="00D70666" w:rsidP="00144E87">
      <w:pPr>
        <w:spacing w:before="17"/>
        <w:ind w:left="1162" w:right="5267"/>
        <w:rPr>
          <w:rFonts w:eastAsia="Arial"/>
          <w:sz w:val="24"/>
          <w:szCs w:val="24"/>
        </w:rPr>
      </w:pPr>
      <w:r w:rsidRPr="00EB28AD">
        <w:rPr>
          <w:rFonts w:eastAsia="Arial"/>
          <w:sz w:val="24"/>
          <w:szCs w:val="24"/>
        </w:rPr>
        <w:t xml:space="preserve">c.   </w:t>
      </w:r>
      <w:r w:rsidRPr="00EB28AD">
        <w:rPr>
          <w:rFonts w:eastAsia="Arial"/>
          <w:b/>
          <w:sz w:val="24"/>
          <w:szCs w:val="24"/>
        </w:rPr>
        <w:t>Gateway</w:t>
      </w:r>
      <w:r w:rsidRPr="00EB28AD">
        <w:rPr>
          <w:rFonts w:eastAsia="Arial"/>
          <w:sz w:val="24"/>
          <w:szCs w:val="24"/>
        </w:rPr>
        <w:t xml:space="preserve">: </w:t>
      </w:r>
      <w:r w:rsidR="00144E87">
        <w:rPr>
          <w:rFonts w:eastAsia="Arial"/>
          <w:sz w:val="24"/>
          <w:szCs w:val="24"/>
        </w:rPr>
        <w:t>172.16.52.1</w:t>
      </w:r>
    </w:p>
    <w:p w14:paraId="3092D929" w14:textId="77777777" w:rsidR="00114A42" w:rsidRPr="00EB28AD" w:rsidRDefault="00114A42">
      <w:pPr>
        <w:spacing w:line="160" w:lineRule="exact"/>
        <w:rPr>
          <w:sz w:val="24"/>
          <w:szCs w:val="24"/>
        </w:rPr>
      </w:pPr>
    </w:p>
    <w:p w14:paraId="0CA1CD71" w14:textId="77777777" w:rsidR="00114A42" w:rsidRPr="00EB28AD" w:rsidRDefault="00114A42">
      <w:pPr>
        <w:spacing w:line="200" w:lineRule="exact"/>
        <w:rPr>
          <w:sz w:val="24"/>
          <w:szCs w:val="24"/>
        </w:rPr>
      </w:pPr>
    </w:p>
    <w:p w14:paraId="36532FD5" w14:textId="77777777" w:rsidR="00114A42" w:rsidRPr="00EB28AD" w:rsidRDefault="00D70666">
      <w:pPr>
        <w:ind w:left="466"/>
        <w:rPr>
          <w:rFonts w:eastAsia="Arial"/>
          <w:sz w:val="24"/>
          <w:szCs w:val="24"/>
        </w:rPr>
      </w:pPr>
      <w:r w:rsidRPr="00EB28AD">
        <w:rPr>
          <w:rFonts w:eastAsia="Arial"/>
          <w:sz w:val="24"/>
          <w:szCs w:val="24"/>
        </w:rPr>
        <w:t xml:space="preserve">1.  Click </w:t>
      </w:r>
      <w:r w:rsidRPr="00EB28AD">
        <w:rPr>
          <w:rFonts w:eastAsia="Arial"/>
          <w:b/>
          <w:sz w:val="24"/>
          <w:szCs w:val="24"/>
        </w:rPr>
        <w:t>OK</w:t>
      </w:r>
      <w:r w:rsidRPr="00EB28AD">
        <w:rPr>
          <w:rFonts w:eastAsia="Arial"/>
          <w:sz w:val="24"/>
          <w:szCs w:val="24"/>
        </w:rPr>
        <w:t>.</w:t>
      </w:r>
    </w:p>
    <w:p w14:paraId="305ED8AB" w14:textId="77777777" w:rsidR="00114A42" w:rsidRPr="00EB28AD" w:rsidRDefault="00D70666">
      <w:pPr>
        <w:spacing w:before="17"/>
        <w:ind w:left="466"/>
        <w:rPr>
          <w:rFonts w:eastAsia="Arial"/>
          <w:sz w:val="24"/>
          <w:szCs w:val="24"/>
        </w:rPr>
      </w:pPr>
      <w:r w:rsidRPr="00EB28AD">
        <w:rPr>
          <w:rFonts w:eastAsia="Arial"/>
          <w:sz w:val="24"/>
          <w:szCs w:val="24"/>
        </w:rPr>
        <w:t>2.  Open a browser window.</w:t>
      </w:r>
    </w:p>
    <w:p w14:paraId="41AAED3D" w14:textId="77777777" w:rsidR="00114A42" w:rsidRPr="00EB28AD" w:rsidRDefault="00D70666">
      <w:pPr>
        <w:spacing w:before="17"/>
        <w:ind w:left="466"/>
        <w:rPr>
          <w:rFonts w:eastAsia="Arial"/>
          <w:sz w:val="24"/>
          <w:szCs w:val="24"/>
        </w:rPr>
      </w:pPr>
      <w:r w:rsidRPr="00EB28AD">
        <w:rPr>
          <w:rFonts w:eastAsia="Arial"/>
          <w:sz w:val="24"/>
          <w:szCs w:val="24"/>
        </w:rPr>
        <w:t>3.  Enter the default gateway IP address to access the Hub:</w:t>
      </w:r>
      <w:r w:rsidR="00144E87" w:rsidRPr="00144E87">
        <w:rPr>
          <w:rFonts w:eastAsia="Arial"/>
          <w:sz w:val="24"/>
          <w:szCs w:val="24"/>
        </w:rPr>
        <w:t xml:space="preserve"> </w:t>
      </w:r>
      <w:r w:rsidR="00144E87">
        <w:rPr>
          <w:rFonts w:eastAsia="Arial"/>
          <w:sz w:val="24"/>
          <w:szCs w:val="24"/>
        </w:rPr>
        <w:t>172.24.24.149</w:t>
      </w:r>
      <w:r w:rsidRPr="00EB28AD">
        <w:rPr>
          <w:rFonts w:eastAsia="Arial"/>
          <w:sz w:val="24"/>
          <w:szCs w:val="24"/>
        </w:rPr>
        <w:t>. The</w:t>
      </w:r>
    </w:p>
    <w:p w14:paraId="555C2430" w14:textId="77777777" w:rsidR="00114A42" w:rsidRPr="00EB28AD" w:rsidRDefault="00D70666">
      <w:pPr>
        <w:spacing w:before="12"/>
        <w:ind w:left="826" w:right="5857"/>
        <w:jc w:val="both"/>
        <w:rPr>
          <w:rFonts w:eastAsia="Arial"/>
          <w:sz w:val="24"/>
          <w:szCs w:val="24"/>
        </w:rPr>
      </w:pPr>
      <w:r w:rsidRPr="00EB28AD">
        <w:rPr>
          <w:rFonts w:eastAsia="Arial"/>
          <w:sz w:val="24"/>
          <w:szCs w:val="24"/>
        </w:rPr>
        <w:t>Hub login screen displays.</w:t>
      </w:r>
    </w:p>
    <w:p w14:paraId="4AE515E9" w14:textId="77777777" w:rsidR="00114A42" w:rsidRPr="00EB28AD" w:rsidRDefault="00D70666">
      <w:pPr>
        <w:spacing w:before="14" w:line="250" w:lineRule="auto"/>
        <w:ind w:left="826" w:right="78" w:hanging="360"/>
        <w:rPr>
          <w:rFonts w:eastAsia="Arial"/>
          <w:sz w:val="24"/>
          <w:szCs w:val="24"/>
        </w:rPr>
      </w:pPr>
      <w:r w:rsidRPr="00EB28AD">
        <w:rPr>
          <w:rFonts w:eastAsia="Arial"/>
          <w:sz w:val="24"/>
          <w:szCs w:val="24"/>
        </w:rPr>
        <w:t xml:space="preserve">4.  Log into the Hub using the default user name and password. The default user name is </w:t>
      </w:r>
      <w:r w:rsidRPr="00EB28AD">
        <w:rPr>
          <w:rFonts w:eastAsia="Arial"/>
          <w:b/>
          <w:sz w:val="24"/>
          <w:szCs w:val="24"/>
        </w:rPr>
        <w:t xml:space="preserve">admin </w:t>
      </w:r>
      <w:r w:rsidRPr="00EB28AD">
        <w:rPr>
          <w:rFonts w:eastAsia="Arial"/>
          <w:sz w:val="24"/>
          <w:szCs w:val="24"/>
        </w:rPr>
        <w:t>and the default password is printed on the bottom label of the device and on the loose label included in the package. If the defaults to not work, they may have been changed. Confirm this information with your system administrator.</w:t>
      </w:r>
    </w:p>
    <w:p w14:paraId="518668A1" w14:textId="77777777" w:rsidR="00114A42" w:rsidRPr="00EB28AD" w:rsidRDefault="00D70666">
      <w:pPr>
        <w:spacing w:before="2"/>
        <w:ind w:left="466"/>
        <w:rPr>
          <w:rFonts w:eastAsia="Arial"/>
          <w:sz w:val="24"/>
          <w:szCs w:val="24"/>
        </w:rPr>
      </w:pPr>
      <w:r w:rsidRPr="00EB28AD">
        <w:rPr>
          <w:rFonts w:eastAsia="Arial"/>
          <w:sz w:val="24"/>
          <w:szCs w:val="24"/>
        </w:rPr>
        <w:t>5.  Update the IP address for the device.</w:t>
      </w:r>
    </w:p>
    <w:p w14:paraId="2C68D24A" w14:textId="77777777" w:rsidR="00114A42" w:rsidRPr="00EB28AD" w:rsidRDefault="00D70666">
      <w:pPr>
        <w:spacing w:before="17"/>
        <w:ind w:left="466"/>
        <w:rPr>
          <w:rFonts w:eastAsia="Arial"/>
          <w:sz w:val="24"/>
          <w:szCs w:val="24"/>
        </w:rPr>
      </w:pPr>
      <w:r w:rsidRPr="00EB28AD">
        <w:rPr>
          <w:rFonts w:eastAsia="Arial"/>
          <w:sz w:val="24"/>
          <w:szCs w:val="24"/>
        </w:rPr>
        <w:t>6.  On your PC, revert the IP address information to the original entries.</w:t>
      </w:r>
    </w:p>
    <w:p w14:paraId="4C5826A4" w14:textId="77777777" w:rsidR="00114A42" w:rsidRPr="00EB28AD" w:rsidRDefault="00D70666">
      <w:pPr>
        <w:spacing w:before="17"/>
        <w:ind w:left="120"/>
        <w:rPr>
          <w:rFonts w:eastAsia="Arial"/>
          <w:sz w:val="24"/>
          <w:szCs w:val="24"/>
        </w:rPr>
        <w:sectPr w:rsidR="00114A42" w:rsidRPr="00EB28AD">
          <w:headerReference w:type="default" r:id="rId7"/>
          <w:footerReference w:type="default" r:id="rId8"/>
          <w:type w:val="continuous"/>
          <w:pgSz w:w="12240" w:h="15840"/>
          <w:pgMar w:top="1480" w:right="1400" w:bottom="280" w:left="1320" w:header="720" w:footer="720" w:gutter="0"/>
          <w:cols w:space="720"/>
        </w:sectPr>
      </w:pPr>
      <w:r w:rsidRPr="00EB28AD">
        <w:rPr>
          <w:rFonts w:eastAsia="Arial"/>
          <w:sz w:val="24"/>
          <w:szCs w:val="24"/>
        </w:rPr>
        <w:t xml:space="preserve">a.        Return to the </w:t>
      </w:r>
      <w:r w:rsidRPr="00EB28AD">
        <w:rPr>
          <w:rFonts w:eastAsia="Arial"/>
          <w:b/>
          <w:sz w:val="24"/>
          <w:szCs w:val="24"/>
        </w:rPr>
        <w:t xml:space="preserve">Internet Protocol Version 4 (TCP/IPv4) Properties </w:t>
      </w:r>
      <w:r w:rsidRPr="00EB28AD">
        <w:rPr>
          <w:rFonts w:eastAsia="Arial"/>
          <w:sz w:val="24"/>
          <w:szCs w:val="24"/>
        </w:rPr>
        <w:t>dialog.</w:t>
      </w:r>
    </w:p>
    <w:p w14:paraId="6CCF3F89" w14:textId="77777777" w:rsidR="00114A42" w:rsidRPr="00EB28AD" w:rsidRDefault="00D70666">
      <w:pPr>
        <w:tabs>
          <w:tab w:val="left" w:pos="840"/>
        </w:tabs>
        <w:spacing w:before="75" w:line="250" w:lineRule="auto"/>
        <w:ind w:left="840" w:right="60" w:hanging="720"/>
        <w:rPr>
          <w:rFonts w:eastAsia="Arial"/>
          <w:sz w:val="24"/>
          <w:szCs w:val="24"/>
        </w:rPr>
      </w:pPr>
      <w:r w:rsidRPr="00EB28AD">
        <w:rPr>
          <w:rFonts w:eastAsia="Arial"/>
          <w:sz w:val="24"/>
          <w:szCs w:val="24"/>
        </w:rPr>
        <w:lastRenderedPageBreak/>
        <w:t>b.</w:t>
      </w:r>
      <w:r w:rsidRPr="00EB28AD">
        <w:rPr>
          <w:rFonts w:eastAsia="Arial"/>
          <w:sz w:val="24"/>
          <w:szCs w:val="24"/>
        </w:rPr>
        <w:tab/>
        <w:t xml:space="preserve">Enter the original IP address entries for </w:t>
      </w:r>
      <w:r w:rsidRPr="00EB28AD">
        <w:rPr>
          <w:rFonts w:eastAsia="Arial"/>
          <w:b/>
          <w:sz w:val="24"/>
          <w:szCs w:val="24"/>
        </w:rPr>
        <w:t>IP address</w:t>
      </w:r>
      <w:r w:rsidRPr="00EB28AD">
        <w:rPr>
          <w:rFonts w:eastAsia="Arial"/>
          <w:sz w:val="24"/>
          <w:szCs w:val="24"/>
        </w:rPr>
        <w:t xml:space="preserve">, </w:t>
      </w:r>
      <w:r w:rsidRPr="00EB28AD">
        <w:rPr>
          <w:rFonts w:eastAsia="Arial"/>
          <w:b/>
          <w:sz w:val="24"/>
          <w:szCs w:val="24"/>
        </w:rPr>
        <w:t>Subnet mask</w:t>
      </w:r>
      <w:r w:rsidRPr="00EB28AD">
        <w:rPr>
          <w:rFonts w:eastAsia="Arial"/>
          <w:sz w:val="24"/>
          <w:szCs w:val="24"/>
        </w:rPr>
        <w:t xml:space="preserve">, and </w:t>
      </w:r>
      <w:r w:rsidRPr="00EB28AD">
        <w:rPr>
          <w:rFonts w:eastAsia="Arial"/>
          <w:b/>
          <w:sz w:val="24"/>
          <w:szCs w:val="24"/>
        </w:rPr>
        <w:t>Default gateway</w:t>
      </w:r>
      <w:r w:rsidRPr="00EB28AD">
        <w:rPr>
          <w:rFonts w:eastAsia="Arial"/>
          <w:sz w:val="24"/>
          <w:szCs w:val="24"/>
        </w:rPr>
        <w:t>.</w:t>
      </w:r>
    </w:p>
    <w:p w14:paraId="65C5626E" w14:textId="77777777" w:rsidR="00114A42" w:rsidRPr="00EB28AD" w:rsidRDefault="00D70666">
      <w:pPr>
        <w:spacing w:before="2"/>
        <w:ind w:left="120"/>
        <w:rPr>
          <w:rFonts w:eastAsia="Arial"/>
          <w:sz w:val="24"/>
          <w:szCs w:val="24"/>
        </w:rPr>
      </w:pPr>
      <w:r w:rsidRPr="00EB28AD">
        <w:rPr>
          <w:rFonts w:eastAsia="Arial"/>
          <w:sz w:val="24"/>
          <w:szCs w:val="24"/>
        </w:rPr>
        <w:t xml:space="preserve">c.        Click </w:t>
      </w:r>
      <w:r w:rsidRPr="00EB28AD">
        <w:rPr>
          <w:rFonts w:eastAsia="Arial"/>
          <w:b/>
          <w:sz w:val="24"/>
          <w:szCs w:val="24"/>
        </w:rPr>
        <w:t>OK</w:t>
      </w:r>
      <w:r w:rsidRPr="00EB28AD">
        <w:rPr>
          <w:rFonts w:eastAsia="Arial"/>
          <w:sz w:val="24"/>
          <w:szCs w:val="24"/>
        </w:rPr>
        <w:t>.</w:t>
      </w:r>
    </w:p>
    <w:p w14:paraId="605DF2F2" w14:textId="77777777" w:rsidR="00114A42" w:rsidRDefault="00114A42">
      <w:pPr>
        <w:spacing w:line="200" w:lineRule="exact"/>
      </w:pPr>
    </w:p>
    <w:p w14:paraId="0F3E17B7" w14:textId="77777777" w:rsidR="00114A42" w:rsidRDefault="00114A42">
      <w:pPr>
        <w:spacing w:line="200" w:lineRule="exact"/>
      </w:pPr>
    </w:p>
    <w:p w14:paraId="5C208D3D" w14:textId="77777777" w:rsidR="00114A42" w:rsidRDefault="00114A42">
      <w:pPr>
        <w:spacing w:line="200" w:lineRule="exact"/>
      </w:pPr>
    </w:p>
    <w:p w14:paraId="67D73B1E" w14:textId="77777777" w:rsidR="00114A42" w:rsidRDefault="00114A42">
      <w:pPr>
        <w:spacing w:line="200" w:lineRule="exact"/>
      </w:pPr>
    </w:p>
    <w:p w14:paraId="4703E58F" w14:textId="77777777" w:rsidR="00114A42" w:rsidRDefault="00114A42">
      <w:pPr>
        <w:spacing w:before="4" w:line="280" w:lineRule="exact"/>
        <w:rPr>
          <w:sz w:val="28"/>
          <w:szCs w:val="28"/>
        </w:rPr>
      </w:pPr>
    </w:p>
    <w:p w14:paraId="7B8A7BDB" w14:textId="77777777" w:rsidR="00114A42" w:rsidRPr="00EB28AD" w:rsidRDefault="00D70666">
      <w:pPr>
        <w:ind w:left="106"/>
        <w:rPr>
          <w:rFonts w:eastAsia="Calibri"/>
          <w:sz w:val="28"/>
          <w:szCs w:val="28"/>
        </w:rPr>
        <w:sectPr w:rsidR="00114A42" w:rsidRPr="00EB28AD">
          <w:pgSz w:w="12240" w:h="15840"/>
          <w:pgMar w:top="1440" w:right="1500" w:bottom="280" w:left="1320" w:header="720" w:footer="720" w:gutter="0"/>
          <w:cols w:space="720"/>
        </w:sectPr>
      </w:pPr>
      <w:r w:rsidRPr="00EB28AD">
        <w:rPr>
          <w:rFonts w:eastAsia="Calibri"/>
          <w:sz w:val="28"/>
          <w:szCs w:val="28"/>
        </w:rPr>
        <w:t xml:space="preserve">BEFORE CHANGING </w:t>
      </w:r>
      <w:r w:rsidR="00144E87">
        <w:rPr>
          <w:rFonts w:eastAsia="Calibri"/>
          <w:sz w:val="28"/>
          <w:szCs w:val="28"/>
        </w:rPr>
        <w:t>THE IP ADDRESS:</w:t>
      </w:r>
      <w:r w:rsidR="00144E87">
        <w:rPr>
          <w:noProof/>
          <w:lang w:val="en-IN" w:eastAsia="en-IN"/>
        </w:rPr>
        <w:drawing>
          <wp:inline distT="0" distB="0" distL="0" distR="0" wp14:anchorId="4E68D8BA" wp14:editId="274F28DF">
            <wp:extent cx="4247619" cy="52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7619" cy="5247619"/>
                    </a:xfrm>
                    <a:prstGeom prst="rect">
                      <a:avLst/>
                    </a:prstGeom>
                  </pic:spPr>
                </pic:pic>
              </a:graphicData>
            </a:graphic>
          </wp:inline>
        </w:drawing>
      </w:r>
    </w:p>
    <w:p w14:paraId="0ABE89C2" w14:textId="77777777" w:rsidR="00114A42" w:rsidRPr="00EB28AD" w:rsidRDefault="00D70666">
      <w:pPr>
        <w:spacing w:before="25"/>
        <w:ind w:left="106"/>
        <w:rPr>
          <w:rFonts w:eastAsia="Calibri"/>
          <w:sz w:val="28"/>
          <w:szCs w:val="28"/>
        </w:rPr>
      </w:pPr>
      <w:r w:rsidRPr="00EB28AD">
        <w:rPr>
          <w:rFonts w:eastAsia="Calibri"/>
          <w:sz w:val="28"/>
          <w:szCs w:val="28"/>
        </w:rPr>
        <w:lastRenderedPageBreak/>
        <w:t>AFTER CHANGING THE IP ADDRESS:</w:t>
      </w:r>
      <w:r w:rsidR="00144E87" w:rsidRPr="00144E87">
        <w:rPr>
          <w:noProof/>
          <w:lang w:val="en-IN" w:eastAsia="en-IN"/>
        </w:rPr>
        <w:t xml:space="preserve"> </w:t>
      </w:r>
      <w:r w:rsidR="00144E87">
        <w:rPr>
          <w:noProof/>
          <w:lang w:val="en-IN" w:eastAsia="en-IN"/>
        </w:rPr>
        <w:drawing>
          <wp:inline distT="0" distB="0" distL="0" distR="0" wp14:anchorId="22DFB507" wp14:editId="7B3081FD">
            <wp:extent cx="4085714" cy="46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5714" cy="4609524"/>
                    </a:xfrm>
                    <a:prstGeom prst="rect">
                      <a:avLst/>
                    </a:prstGeom>
                  </pic:spPr>
                </pic:pic>
              </a:graphicData>
            </a:graphic>
          </wp:inline>
        </w:drawing>
      </w:r>
    </w:p>
    <w:p w14:paraId="4AB77B11" w14:textId="77777777" w:rsidR="00114A42" w:rsidRDefault="00114A42">
      <w:pPr>
        <w:spacing w:before="4" w:line="160" w:lineRule="exact"/>
        <w:rPr>
          <w:sz w:val="16"/>
          <w:szCs w:val="16"/>
        </w:rPr>
      </w:pPr>
    </w:p>
    <w:p w14:paraId="7BF91FBA" w14:textId="77777777" w:rsidR="00114A42" w:rsidRDefault="00114A42">
      <w:pPr>
        <w:spacing w:line="200" w:lineRule="exact"/>
      </w:pPr>
    </w:p>
    <w:p w14:paraId="1F4319A2" w14:textId="77777777" w:rsidR="00114A42" w:rsidRDefault="00114A42">
      <w:pPr>
        <w:spacing w:line="200" w:lineRule="exact"/>
      </w:pPr>
    </w:p>
    <w:p w14:paraId="6C3B2774" w14:textId="77777777" w:rsidR="00114A42" w:rsidRDefault="00114A42">
      <w:pPr>
        <w:spacing w:line="200" w:lineRule="exact"/>
      </w:pPr>
    </w:p>
    <w:p w14:paraId="3465718C" w14:textId="77777777" w:rsidR="00114A42" w:rsidRDefault="00114A42">
      <w:pPr>
        <w:spacing w:line="200" w:lineRule="exact"/>
      </w:pPr>
    </w:p>
    <w:p w14:paraId="32C1CA9F" w14:textId="77777777" w:rsidR="00114A42" w:rsidRDefault="00114A42">
      <w:pPr>
        <w:spacing w:line="200" w:lineRule="exact"/>
      </w:pPr>
    </w:p>
    <w:p w14:paraId="4F870988" w14:textId="77777777" w:rsidR="00114A42" w:rsidRDefault="00114A42">
      <w:pPr>
        <w:spacing w:line="200" w:lineRule="exact"/>
      </w:pPr>
    </w:p>
    <w:p w14:paraId="0A858319" w14:textId="77777777" w:rsidR="00114A42" w:rsidRDefault="00114A42">
      <w:pPr>
        <w:spacing w:line="200" w:lineRule="exact"/>
      </w:pPr>
    </w:p>
    <w:p w14:paraId="3F02FDA5" w14:textId="77777777" w:rsidR="00144E87" w:rsidRPr="00EB28AD" w:rsidRDefault="00144E87" w:rsidP="00144E87">
      <w:pPr>
        <w:ind w:left="106"/>
        <w:rPr>
          <w:rFonts w:eastAsia="Calibri"/>
          <w:b/>
          <w:sz w:val="32"/>
          <w:szCs w:val="32"/>
        </w:rPr>
      </w:pPr>
      <w:r w:rsidRPr="00327027">
        <w:rPr>
          <w:rFonts w:eastAsia="Calibri"/>
          <w:b/>
          <w:sz w:val="32"/>
          <w:szCs w:val="32"/>
          <w:u w:val="single"/>
        </w:rPr>
        <w:t>RESULT</w:t>
      </w:r>
      <w:r w:rsidRPr="00EB28AD">
        <w:rPr>
          <w:rFonts w:eastAsia="Calibri"/>
          <w:b/>
          <w:sz w:val="32"/>
          <w:szCs w:val="32"/>
        </w:rPr>
        <w:t>:</w:t>
      </w:r>
    </w:p>
    <w:p w14:paraId="70C9792E" w14:textId="77777777" w:rsidR="00144E87" w:rsidRDefault="00144E87" w:rsidP="00144E87">
      <w:pPr>
        <w:spacing w:before="7" w:line="160" w:lineRule="exact"/>
        <w:rPr>
          <w:sz w:val="17"/>
          <w:szCs w:val="17"/>
        </w:rPr>
      </w:pPr>
    </w:p>
    <w:p w14:paraId="7C3ADC88" w14:textId="77777777" w:rsidR="00144E87" w:rsidRPr="00EB28AD" w:rsidRDefault="00144E87" w:rsidP="00144E87">
      <w:pPr>
        <w:spacing w:line="400" w:lineRule="exact"/>
        <w:ind w:left="120" w:right="742"/>
        <w:rPr>
          <w:rFonts w:eastAsia="Arial"/>
          <w:sz w:val="24"/>
          <w:szCs w:val="24"/>
        </w:rPr>
      </w:pPr>
      <w:r>
        <w:rPr>
          <w:rFonts w:eastAsia="Arial"/>
          <w:sz w:val="24"/>
          <w:szCs w:val="24"/>
        </w:rPr>
        <w:t>The assignment of IP address manually to the computer is assigned and verified.</w:t>
      </w:r>
    </w:p>
    <w:p w14:paraId="792B534D" w14:textId="77777777" w:rsidR="00114A42" w:rsidRDefault="00114A42">
      <w:pPr>
        <w:spacing w:line="200" w:lineRule="exact"/>
      </w:pPr>
    </w:p>
    <w:p w14:paraId="0E27A198" w14:textId="77777777" w:rsidR="00114A42" w:rsidRDefault="00114A42">
      <w:pPr>
        <w:spacing w:line="200" w:lineRule="exact"/>
      </w:pPr>
    </w:p>
    <w:p w14:paraId="216EF7FF" w14:textId="77777777" w:rsidR="00114A42" w:rsidRDefault="00114A42">
      <w:pPr>
        <w:spacing w:line="200" w:lineRule="exact"/>
      </w:pPr>
    </w:p>
    <w:p w14:paraId="392CB8D2" w14:textId="77777777" w:rsidR="00114A42" w:rsidRDefault="00114A42">
      <w:pPr>
        <w:spacing w:line="200" w:lineRule="exact"/>
      </w:pPr>
    </w:p>
    <w:p w14:paraId="03BB1933" w14:textId="77777777" w:rsidR="00114A42" w:rsidRDefault="00114A42">
      <w:pPr>
        <w:spacing w:line="200" w:lineRule="exact"/>
      </w:pPr>
    </w:p>
    <w:p w14:paraId="3BC262E3" w14:textId="77777777" w:rsidR="00114A42" w:rsidRDefault="00114A42">
      <w:pPr>
        <w:spacing w:line="200" w:lineRule="exact"/>
      </w:pPr>
    </w:p>
    <w:p w14:paraId="2B58827F" w14:textId="77777777" w:rsidR="00114A42" w:rsidRDefault="00114A42">
      <w:pPr>
        <w:spacing w:line="200" w:lineRule="exact"/>
      </w:pPr>
    </w:p>
    <w:p w14:paraId="7D93086B" w14:textId="77777777" w:rsidR="00114A42" w:rsidRDefault="00114A42">
      <w:pPr>
        <w:spacing w:line="200" w:lineRule="exact"/>
      </w:pPr>
    </w:p>
    <w:p w14:paraId="0CB6D940" w14:textId="77777777" w:rsidR="00114A42" w:rsidRDefault="00114A42">
      <w:pPr>
        <w:spacing w:line="200" w:lineRule="exact"/>
      </w:pPr>
    </w:p>
    <w:p w14:paraId="5DB920C6" w14:textId="77777777" w:rsidR="00114A42" w:rsidRDefault="00114A42">
      <w:pPr>
        <w:spacing w:line="200" w:lineRule="exact"/>
      </w:pPr>
    </w:p>
    <w:p w14:paraId="222B326F" w14:textId="77777777" w:rsidR="00114A42" w:rsidRDefault="00114A42">
      <w:pPr>
        <w:spacing w:line="200" w:lineRule="exact"/>
      </w:pPr>
    </w:p>
    <w:p w14:paraId="6E3A9261" w14:textId="77777777" w:rsidR="00114A42" w:rsidRDefault="00114A42">
      <w:pPr>
        <w:spacing w:line="200" w:lineRule="exact"/>
      </w:pPr>
    </w:p>
    <w:p w14:paraId="580E8D12" w14:textId="77777777" w:rsidR="00114A42" w:rsidRDefault="00114A42">
      <w:pPr>
        <w:spacing w:line="200" w:lineRule="exact"/>
      </w:pPr>
    </w:p>
    <w:p w14:paraId="4146D2DE" w14:textId="77777777" w:rsidR="00114A42" w:rsidRDefault="00114A42">
      <w:pPr>
        <w:spacing w:line="200" w:lineRule="exact"/>
      </w:pPr>
    </w:p>
    <w:p w14:paraId="551454A1" w14:textId="77777777" w:rsidR="00114A42" w:rsidRDefault="00114A42">
      <w:pPr>
        <w:spacing w:line="200" w:lineRule="exact"/>
      </w:pPr>
    </w:p>
    <w:sectPr w:rsidR="00114A42">
      <w:pgSz w:w="12240" w:h="15840"/>
      <w:pgMar w:top="1480" w:right="17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BF57C" w14:textId="77777777" w:rsidR="009A52C9" w:rsidRDefault="009A52C9" w:rsidP="00EB28AD">
      <w:r>
        <w:separator/>
      </w:r>
    </w:p>
  </w:endnote>
  <w:endnote w:type="continuationSeparator" w:id="0">
    <w:p w14:paraId="28046D6C" w14:textId="77777777" w:rsidR="009A52C9" w:rsidRDefault="009A52C9" w:rsidP="00EB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8246A" w14:textId="5D4947F0" w:rsidR="00EB28AD" w:rsidRDefault="00EB28AD">
    <w:pPr>
      <w:pStyle w:val="Footer"/>
    </w:pPr>
    <w:r>
      <w:ptab w:relativeTo="margin" w:alignment="right" w:leader="none"/>
    </w:r>
    <w:r>
      <w:t>CSE</w:t>
    </w:r>
    <w:r w:rsidR="00AD1D4B">
      <w:t xml:space="preserve"> (</w:t>
    </w:r>
    <w:r>
      <w:t>CYBERSECURITY</w:t>
    </w:r>
    <w:r w:rsidR="00AD1D4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94AEC" w14:textId="77777777" w:rsidR="009A52C9" w:rsidRDefault="009A52C9" w:rsidP="00EB28AD">
      <w:r>
        <w:separator/>
      </w:r>
    </w:p>
  </w:footnote>
  <w:footnote w:type="continuationSeparator" w:id="0">
    <w:p w14:paraId="04C79700" w14:textId="77777777" w:rsidR="009A52C9" w:rsidRDefault="009A52C9" w:rsidP="00EB2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6E6F5" w14:textId="09979FB4" w:rsidR="00EB28AD" w:rsidRDefault="00C232A3">
    <w:pPr>
      <w:pStyle w:val="Header"/>
    </w:pPr>
    <w:r>
      <w:t>2319010</w:t>
    </w:r>
    <w:r w:rsidR="00327027">
      <w:t>42</w:t>
    </w:r>
    <w:r>
      <w:ptab w:relativeTo="margin" w:alignment="center" w:leader="none"/>
    </w:r>
    <w:r>
      <w:ptab w:relativeTo="margin" w:alignment="right" w:leader="none"/>
    </w:r>
    <w:r w:rsidR="00327027">
      <w:t>RITHIKA BASKAR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617FC"/>
    <w:multiLevelType w:val="multilevel"/>
    <w:tmpl w:val="8AA8D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9743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4A42"/>
    <w:rsid w:val="00036C0D"/>
    <w:rsid w:val="00114A42"/>
    <w:rsid w:val="00144E87"/>
    <w:rsid w:val="00327027"/>
    <w:rsid w:val="00347F2E"/>
    <w:rsid w:val="0064293B"/>
    <w:rsid w:val="0073721C"/>
    <w:rsid w:val="007E1C26"/>
    <w:rsid w:val="009A52C9"/>
    <w:rsid w:val="00AD1D4B"/>
    <w:rsid w:val="00C232A3"/>
    <w:rsid w:val="00D70666"/>
    <w:rsid w:val="00EB28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F6A"/>
  <w15:docId w15:val="{91C32549-52A5-4E34-A4E2-929D384D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B28AD"/>
    <w:pPr>
      <w:tabs>
        <w:tab w:val="center" w:pos="4513"/>
        <w:tab w:val="right" w:pos="9026"/>
      </w:tabs>
    </w:pPr>
  </w:style>
  <w:style w:type="character" w:customStyle="1" w:styleId="HeaderChar">
    <w:name w:val="Header Char"/>
    <w:basedOn w:val="DefaultParagraphFont"/>
    <w:link w:val="Header"/>
    <w:uiPriority w:val="99"/>
    <w:rsid w:val="00EB28AD"/>
  </w:style>
  <w:style w:type="paragraph" w:styleId="Footer">
    <w:name w:val="footer"/>
    <w:basedOn w:val="Normal"/>
    <w:link w:val="FooterChar"/>
    <w:uiPriority w:val="99"/>
    <w:unhideWhenUsed/>
    <w:rsid w:val="00EB28AD"/>
    <w:pPr>
      <w:tabs>
        <w:tab w:val="center" w:pos="4513"/>
        <w:tab w:val="right" w:pos="9026"/>
      </w:tabs>
    </w:pPr>
  </w:style>
  <w:style w:type="character" w:customStyle="1" w:styleId="FooterChar">
    <w:name w:val="Footer Char"/>
    <w:basedOn w:val="DefaultParagraphFont"/>
    <w:link w:val="Footer"/>
    <w:uiPriority w:val="99"/>
    <w:rsid w:val="00EB28AD"/>
  </w:style>
  <w:style w:type="paragraph" w:styleId="BalloonText">
    <w:name w:val="Balloon Text"/>
    <w:basedOn w:val="Normal"/>
    <w:link w:val="BalloonTextChar"/>
    <w:uiPriority w:val="99"/>
    <w:semiHidden/>
    <w:unhideWhenUsed/>
    <w:rsid w:val="00EB28AD"/>
    <w:rPr>
      <w:rFonts w:ascii="Tahoma" w:hAnsi="Tahoma" w:cs="Tahoma"/>
      <w:sz w:val="16"/>
      <w:szCs w:val="16"/>
    </w:rPr>
  </w:style>
  <w:style w:type="character" w:customStyle="1" w:styleId="BalloonTextChar">
    <w:name w:val="Balloon Text Char"/>
    <w:basedOn w:val="DefaultParagraphFont"/>
    <w:link w:val="BalloonText"/>
    <w:uiPriority w:val="99"/>
    <w:semiHidden/>
    <w:rsid w:val="00EB2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HDC0422218</dc:creator>
  <cp:lastModifiedBy>Rithika Baskar</cp:lastModifiedBy>
  <cp:revision>5</cp:revision>
  <dcterms:created xsi:type="dcterms:W3CDTF">2024-09-02T06:00:00Z</dcterms:created>
  <dcterms:modified xsi:type="dcterms:W3CDTF">2024-09-02T06:09:00Z</dcterms:modified>
</cp:coreProperties>
</file>